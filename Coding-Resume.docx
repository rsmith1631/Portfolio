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720"/>
      </w:tblGrid>
      <w:tr w:rsidR="005D3BF7" w14:paraId="6A38E9C9" w14:textId="77777777">
        <w:trPr>
          <w:trHeight w:val="15200"/>
          <w:tblCellSpacing w:w="0" w:type="dxa"/>
        </w:trPr>
        <w:tc>
          <w:tcPr>
            <w:tcW w:w="4520" w:type="dxa"/>
            <w:shd w:val="clear" w:color="auto" w:fill="E4EBD6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4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40"/>
            </w:tblGrid>
            <w:tr w:rsidR="005D3BF7" w14:paraId="6CE5FB1E" w14:textId="77777777" w:rsidTr="00121F07">
              <w:trPr>
                <w:trHeight w:hRule="exact" w:val="5296"/>
                <w:tblCellSpacing w:w="0" w:type="dxa"/>
              </w:trPr>
              <w:tc>
                <w:tcPr>
                  <w:tcW w:w="4540" w:type="dxa"/>
                  <w:shd w:val="clear" w:color="auto" w:fill="BCCE98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1FD01D5" w14:textId="6085CC1F" w:rsidR="005D3BF7" w:rsidRPr="00B97BE0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44"/>
                      <w:szCs w:val="44"/>
                    </w:rPr>
                  </w:pPr>
                  <w:bookmarkStart w:id="0" w:name="_Hlk143778005"/>
                  <w:r w:rsidRPr="00B97BE0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44"/>
                      <w:szCs w:val="44"/>
                    </w:rPr>
                    <w:t>Robert</w:t>
                  </w:r>
                </w:p>
                <w:p w14:paraId="723C22AA" w14:textId="77777777" w:rsidR="005D3BF7" w:rsidRPr="00B97BE0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44"/>
                      <w:szCs w:val="44"/>
                    </w:rPr>
                  </w:pPr>
                  <w:r w:rsidRPr="00B97BE0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44"/>
                      <w:szCs w:val="44"/>
                    </w:rPr>
                    <w:t>Smith</w:t>
                  </w:r>
                </w:p>
                <w:p w14:paraId="080ACF3E" w14:textId="77777777" w:rsidR="005D3BF7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1F6FCE84" wp14:editId="1F52521B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4137" w:type="dxa"/>
                    <w:tblCellSpacing w:w="0" w:type="dxa"/>
                    <w:tblInd w:w="30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1"/>
                    <w:gridCol w:w="3636"/>
                  </w:tblGrid>
                  <w:tr w:rsidR="005D3BF7" w14:paraId="5FF5D2A1" w14:textId="77777777" w:rsidTr="00121F07">
                    <w:trPr>
                      <w:trHeight w:val="29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1BD3E30" w14:textId="77777777" w:rsidR="005D3BF7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4249978" wp14:editId="7B206B41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740787E8" w14:textId="77777777" w:rsidR="005D3BF7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rsmith1631@gmail.com</w:t>
                        </w:r>
                      </w:p>
                    </w:tc>
                  </w:tr>
                  <w:tr w:rsidR="005D3BF7" w14:paraId="0C12BB6F" w14:textId="77777777" w:rsidTr="00121F07">
                    <w:trPr>
                      <w:trHeight w:val="31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749E545C" w14:textId="77777777" w:rsidR="005D3BF7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25BF9493" wp14:editId="41B39DE6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79174082" w14:textId="77777777" w:rsidR="005D3BF7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3232445559</w:t>
                        </w:r>
                      </w:p>
                    </w:tc>
                  </w:tr>
                  <w:tr w:rsidR="005D3BF7" w14:paraId="46E93EA4" w14:textId="77777777" w:rsidTr="00121F07">
                    <w:trPr>
                      <w:trHeight w:val="29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45AD3CB5" w14:textId="77777777" w:rsidR="005D3BF7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22BD59DF" wp14:editId="552D8744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1FECC1D" w14:textId="77777777" w:rsidR="005D3BF7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Los Angeles, CA 90029 </w:t>
                        </w:r>
                      </w:p>
                    </w:tc>
                  </w:tr>
                  <w:tr w:rsidR="005D3BF7" w14:paraId="627CF8F8" w14:textId="77777777" w:rsidTr="00121F07">
                    <w:trPr>
                      <w:trHeight w:val="47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7D14E5B4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4EAB31F0" wp14:editId="18A7B628">
                              <wp:extent cx="216254" cy="216380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5BD1936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www.linkedin.com/in/robert-smith-85tech</w:t>
                        </w:r>
                      </w:p>
                    </w:tc>
                  </w:tr>
                  <w:tr w:rsidR="005D3BF7" w14:paraId="6C705F76" w14:textId="77777777" w:rsidTr="00121F07">
                    <w:trPr>
                      <w:trHeight w:val="29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6F681F74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7503DA92" wp14:editId="2FE4FC2A">
                              <wp:extent cx="216254" cy="216380"/>
                              <wp:effectExtent l="0" t="0" r="0" b="0"/>
                              <wp:docPr id="100011" name="Picture 10001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088B8B6C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https://github.com/rsmith1631</w:t>
                        </w:r>
                      </w:p>
                    </w:tc>
                  </w:tr>
                  <w:tr w:rsidR="005D3BF7" w14:paraId="6EC5EE12" w14:textId="77777777" w:rsidTr="00121F07">
                    <w:trPr>
                      <w:trHeight w:val="476"/>
                      <w:tblCellSpacing w:w="0" w:type="dxa"/>
                    </w:trPr>
                    <w:tc>
                      <w:tcPr>
                        <w:tcW w:w="501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E0B18AC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7EAAAB19" wp14:editId="7472E819">
                              <wp:extent cx="216254" cy="216380"/>
                              <wp:effectExtent l="0" t="0" r="0" b="0"/>
                              <wp:docPr id="100013" name="Picture 10001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36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7ABE3A0D" w14:textId="77777777" w:rsidR="005D3BF7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https://www.codewars.com/users/rsmith1631</w:t>
                        </w:r>
                      </w:p>
                    </w:tc>
                  </w:tr>
                </w:tbl>
                <w:p w14:paraId="3A4B115D" w14:textId="77777777" w:rsidR="005D3BF7" w:rsidRDefault="005D3BF7"/>
              </w:tc>
            </w:tr>
            <w:tr w:rsidR="005D3BF7" w14:paraId="0685EFFE" w14:textId="77777777" w:rsidTr="00121F07">
              <w:trPr>
                <w:trHeight w:val="6629"/>
                <w:tblCellSpacing w:w="0" w:type="dxa"/>
              </w:trPr>
              <w:tc>
                <w:tcPr>
                  <w:tcW w:w="4540" w:type="dxa"/>
                  <w:shd w:val="clear" w:color="auto" w:fill="E4EBD6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4DDFA209" w14:textId="77777777" w:rsidR="005D3BF7" w:rsidRDefault="0000000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17582217" w14:textId="77777777" w:rsidR="005D3BF7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System Information</w:t>
                  </w:r>
                </w:p>
                <w:p w14:paraId="2B2098A2" w14:textId="77777777" w:rsidR="005D3BF7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Project Specifications</w:t>
                  </w:r>
                </w:p>
                <w:p w14:paraId="1C8C553F" w14:textId="77777777" w:rsidR="005D3BF7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Custom Graphics</w:t>
                  </w:r>
                </w:p>
                <w:p w14:paraId="4EAF15EC" w14:textId="77777777" w:rsidR="005D3BF7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Network Engineering</w:t>
                  </w:r>
                </w:p>
                <w:p w14:paraId="2DE8D5E1" w14:textId="77777777" w:rsidR="005D3BF7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System Development</w:t>
                  </w:r>
                </w:p>
                <w:p w14:paraId="5861D5BB" w14:textId="77777777" w:rsidR="005D3BF7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Application Development</w:t>
                  </w:r>
                </w:p>
                <w:p w14:paraId="3C513B3A" w14:textId="77777777" w:rsidR="005D3BF7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New Project Development</w:t>
                  </w:r>
                </w:p>
                <w:p w14:paraId="135A072D" w14:textId="77777777" w:rsidR="005D3BF7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Solutions</w:t>
                  </w:r>
                </w:p>
                <w:p w14:paraId="3C6C4463" w14:textId="77777777" w:rsidR="00B97BE0" w:rsidRDefault="00B97BE0" w:rsidP="00B97BE0">
                  <w:pPr>
                    <w:pStyle w:val="divdocumentulli"/>
                    <w:spacing w:line="260" w:lineRule="atLeast"/>
                    <w:ind w:left="540"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4BCE83EF" w14:textId="77777777" w:rsidR="005D3BF7" w:rsidRDefault="00000000" w:rsidP="00B97BE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Certifications</w:t>
                  </w:r>
                </w:p>
                <w:p w14:paraId="4CA83BBE" w14:textId="77777777" w:rsidR="005D3BF7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FREECODECAMP Training April 2023-May</w:t>
                  </w:r>
                </w:p>
                <w:p w14:paraId="68082476" w14:textId="77777777" w:rsidR="005D3BF7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TrueCoders</w:t>
                  </w:r>
                  <w:proofErr w:type="spellEnd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Training - June 2023-August 2023</w:t>
                  </w:r>
                </w:p>
                <w:p w14:paraId="0F838296" w14:textId="77777777" w:rsidR="00341B93" w:rsidRDefault="00341B93" w:rsidP="00341B93">
                  <w:pPr>
                    <w:pStyle w:val="divdocumentulli"/>
                    <w:spacing w:line="260" w:lineRule="atLeast"/>
                    <w:ind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3FACD2AE" w14:textId="62CF9F56" w:rsidR="00341B93" w:rsidRDefault="00341B93" w:rsidP="00B97BE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Coding Languages</w:t>
                  </w:r>
                </w:p>
                <w:p w14:paraId="6986D661" w14:textId="0773A77C" w:rsidR="00341B93" w:rsidRDefault="00341B93" w:rsidP="00341B93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C#</w:t>
                  </w:r>
                </w:p>
                <w:p w14:paraId="664A3E9C" w14:textId="55613DEF" w:rsidR="00341B93" w:rsidRDefault="00341B93" w:rsidP="00341B93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HTML</w:t>
                  </w:r>
                </w:p>
                <w:p w14:paraId="0EAAED51" w14:textId="5A1CF563" w:rsidR="00341B93" w:rsidRDefault="00341B93" w:rsidP="00341B93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CSS</w:t>
                  </w:r>
                </w:p>
                <w:p w14:paraId="7FA0402C" w14:textId="290EE526" w:rsidR="00341B93" w:rsidRPr="00341B93" w:rsidRDefault="00341B93" w:rsidP="00341B93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JavaScript</w:t>
                  </w:r>
                </w:p>
                <w:p w14:paraId="6D08D2A5" w14:textId="77777777" w:rsidR="00341B93" w:rsidRDefault="00341B93" w:rsidP="00341B93">
                  <w:pPr>
                    <w:pStyle w:val="divdocumentulli"/>
                    <w:spacing w:line="260" w:lineRule="atLeast"/>
                    <w:ind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</w:tc>
            </w:tr>
          </w:tbl>
          <w:p w14:paraId="5B54940D" w14:textId="77777777" w:rsidR="005D3BF7" w:rsidRDefault="005D3BF7"/>
        </w:tc>
        <w:tc>
          <w:tcPr>
            <w:tcW w:w="772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Layout w:type="fixed"/>
              <w:tblLook w:val="05E0" w:firstRow="1" w:lastRow="1" w:firstColumn="1" w:lastColumn="1" w:noHBand="0" w:noVBand="1"/>
            </w:tblPr>
            <w:tblGrid>
              <w:gridCol w:w="7707"/>
            </w:tblGrid>
            <w:tr w:rsidR="005D3BF7" w14:paraId="7E1EE60C" w14:textId="77777777" w:rsidTr="00DB0963">
              <w:trPr>
                <w:trHeight w:hRule="exact" w:val="5888"/>
              </w:trPr>
              <w:tc>
                <w:tcPr>
                  <w:tcW w:w="7707" w:type="dxa"/>
                  <w:hideMark/>
                </w:tcPr>
                <w:p w14:paraId="56C09A14" w14:textId="77777777" w:rsidR="005D3BF7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Professional Summary</w:t>
                  </w:r>
                </w:p>
                <w:p w14:paraId="35E3C590" w14:textId="3E8A6D91" w:rsidR="005D3BF7" w:rsidRDefault="006B3CCD">
                  <w:pPr>
                    <w:pStyle w:val="p"/>
                    <w:spacing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Proficient Programmer skilled in software design, development and integration. </w:t>
                  </w:r>
                  <w:r w:rsidR="0001151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Experienced in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C#, Java</w:t>
                  </w:r>
                  <w:r w:rsidR="0001151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cript, HTML and CSS programming languages.</w:t>
                  </w:r>
                  <w:r w:rsidR="006D0410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Incorporated SQL, ORM’s (Dapper), API’s and JSON into creative projects.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Logical and professional with excellent problem-solving skills. </w:t>
                  </w:r>
                  <w:r w:rsidR="006D0410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</w:t>
                  </w:r>
                  <w:r w:rsidR="00B5358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reat asset</w:t>
                  </w:r>
                  <w:r w:rsidR="00975F8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able to contribute on</w:t>
                  </w:r>
                  <w:r w:rsidR="006D0410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a</w:t>
                  </w:r>
                  <w:r w:rsidR="00975F8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high and effective level.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Ready to help </w:t>
                  </w:r>
                  <w:r w:rsidR="00AD2139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the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team achieve company goals.</w:t>
                  </w:r>
                  <w:r w:rsidR="004D43A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Can think outside the box and bring game-changing ideas to a team seeking a creative and </w:t>
                  </w:r>
                  <w:r w:rsidR="00955F0F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motivated </w:t>
                  </w:r>
                  <w:r w:rsidR="00C647C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member.</w:t>
                  </w:r>
                </w:p>
              </w:tc>
            </w:tr>
            <w:tr w:rsidR="005D3BF7" w14:paraId="10868894" w14:textId="77777777" w:rsidTr="00DB0963">
              <w:trPr>
                <w:trHeight w:val="7650"/>
              </w:trPr>
              <w:tc>
                <w:tcPr>
                  <w:tcW w:w="7707" w:type="dxa"/>
                  <w:hideMark/>
                </w:tcPr>
                <w:p w14:paraId="70C832EA" w14:textId="2D99A02F" w:rsidR="00C861CB" w:rsidRDefault="00A87DDD" w:rsidP="003B228E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experience</w:t>
                  </w:r>
                </w:p>
                <w:p w14:paraId="54699B4F" w14:textId="72D27DE7" w:rsidR="005D3BF7" w:rsidRDefault="003B228E" w:rsidP="00E508B7">
                  <w:pPr>
                    <w:pStyle w:val="divdocumentulli"/>
                    <w:numPr>
                      <w:ilvl w:val="0"/>
                      <w:numId w:val="4"/>
                    </w:numPr>
                    <w:spacing w:before="120"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Car Lot Simulator: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3E4E81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Created a Car</w:t>
                  </w:r>
                  <w:r w:rsidR="006D0410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Lot</w:t>
                  </w:r>
                  <w:r w:rsidR="003E4E81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Simulator app as a back-end developer using C# to provide details on cars that would be available.</w:t>
                  </w:r>
                </w:p>
                <w:p w14:paraId="3ED41D15" w14:textId="77777777" w:rsidR="0007473A" w:rsidRDefault="0007473A" w:rsidP="0007473A">
                  <w:pPr>
                    <w:pStyle w:val="divdocumentulli"/>
                    <w:spacing w:before="120" w:line="260" w:lineRule="atLeast"/>
                    <w:ind w:left="72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277FAD1" w14:textId="66C47392" w:rsidR="005D3BF7" w:rsidRDefault="003B228E" w:rsidP="00E508B7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Weather App: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3E4E81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Worked on a Weather App that provides</w:t>
                  </w:r>
                  <w:r w:rsidR="006D0410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the</w:t>
                  </w:r>
                  <w:r w:rsidR="003E4E81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weather based on the user’s zip code. App gives accurate and up-to-date weather information for the users input.</w:t>
                  </w:r>
                </w:p>
                <w:p w14:paraId="690F31CE" w14:textId="77777777" w:rsidR="0007473A" w:rsidRDefault="0007473A" w:rsidP="0007473A">
                  <w:pPr>
                    <w:pStyle w:val="divdocumentulli"/>
                    <w:spacing w:line="260" w:lineRule="atLeast"/>
                    <w:ind w:left="72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45D5E50" w14:textId="33748157" w:rsidR="003E4E81" w:rsidRDefault="003B228E" w:rsidP="00E508B7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Kanye/Ron Quotes</w:t>
                  </w:r>
                  <w:r w:rsidRPr="00A039E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2"/>
                      <w:szCs w:val="22"/>
                    </w:rPr>
                    <w:t>: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E508B7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Simulated an </w:t>
                  </w:r>
                  <w:r w:rsidR="006D0410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</w:t>
                  </w:r>
                  <w:r w:rsidR="00E508B7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pp that creates a conversation between Kanye and Ron Swanson, using actual quotes that were spoken.</w:t>
                  </w:r>
                </w:p>
                <w:p w14:paraId="54DF8534" w14:textId="77777777" w:rsidR="0007473A" w:rsidRDefault="0007473A" w:rsidP="0007473A">
                  <w:pPr>
                    <w:pStyle w:val="divdocumentulli"/>
                    <w:spacing w:line="260" w:lineRule="atLeast"/>
                    <w:ind w:left="72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4411A56" w14:textId="16F07516" w:rsidR="003B228E" w:rsidRDefault="0007473A" w:rsidP="00E508B7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Taco Bell Parse</w:t>
                  </w:r>
                  <w:r w:rsidR="005B542D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r</w:t>
                  </w: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: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Completed a project where I parsed the location of a list of Taco Bell’s. Parsed the address, latitude and longitude of each Taco Bell. Provided the location of the two Taco Bell’s furthest apart.</w:t>
                  </w:r>
                </w:p>
                <w:p w14:paraId="082E1D53" w14:textId="77777777" w:rsidR="0007473A" w:rsidRDefault="0007473A" w:rsidP="0007473A">
                  <w:pPr>
                    <w:pStyle w:val="ListParagraph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60B74A4" w14:textId="333227B7" w:rsidR="005D3BF7" w:rsidRDefault="00A039E8" w:rsidP="00617457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039E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2"/>
                      <w:szCs w:val="22"/>
                    </w:rPr>
                    <w:t>ORM and Dapper: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Created a project that queries from MySQL database to provide the departments and products from BestBuy. Using Dapper</w:t>
                  </w:r>
                  <w:r w:rsidR="00341B93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I was able to create products and add it to the database.  </w:t>
                  </w:r>
                </w:p>
              </w:tc>
            </w:tr>
          </w:tbl>
          <w:p w14:paraId="143256CE" w14:textId="77777777" w:rsidR="005D3BF7" w:rsidRDefault="005D3BF7"/>
        </w:tc>
      </w:tr>
    </w:tbl>
    <w:bookmarkEnd w:id="0"/>
    <w:p w14:paraId="246DB2C4" w14:textId="77777777" w:rsidR="005D3BF7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5D3BF7" w:rsidSect="00617457">
      <w:type w:val="continuous"/>
      <w:pgSz w:w="12240" w:h="15840" w:code="1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F9B0D5C4-61C6-487A-B120-1D3479DF4D24}"/>
    <w:embedBold r:id="rId2" w:fontKey="{2509B902-465A-462D-ADCF-DF8C12EAA21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AA693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D6AB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9A5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00E9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0EB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908A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767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7234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C6A4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1A041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12F7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D07F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BC7C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1CB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41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369F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8F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CAC4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E2E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94A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FC6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CA5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69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FE73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E2D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C66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4CA5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829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903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FA4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86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049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461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C7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E8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96BC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DA80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CC0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FC80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E4A9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482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E8E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789A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B85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E63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6248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F60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466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ACA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D088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A29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42D5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5840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6EB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59884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D695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B2BC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441A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8461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EA3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103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86A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18C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89E3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429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BCAB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8A2B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F26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F64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0888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4CD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27F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392F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3A70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49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4A1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861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D85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92D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F4E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2CA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76733980">
    <w:abstractNumId w:val="0"/>
  </w:num>
  <w:num w:numId="2" w16cid:durableId="512500474">
    <w:abstractNumId w:val="1"/>
  </w:num>
  <w:num w:numId="3" w16cid:durableId="1500190313">
    <w:abstractNumId w:val="2"/>
  </w:num>
  <w:num w:numId="4" w16cid:durableId="1388996688">
    <w:abstractNumId w:val="3"/>
  </w:num>
  <w:num w:numId="5" w16cid:durableId="653528834">
    <w:abstractNumId w:val="4"/>
  </w:num>
  <w:num w:numId="6" w16cid:durableId="792674955">
    <w:abstractNumId w:val="5"/>
  </w:num>
  <w:num w:numId="7" w16cid:durableId="699354832">
    <w:abstractNumId w:val="6"/>
  </w:num>
  <w:num w:numId="8" w16cid:durableId="389808248">
    <w:abstractNumId w:val="7"/>
  </w:num>
  <w:num w:numId="9" w16cid:durableId="1712145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BF7"/>
    <w:rsid w:val="0001151C"/>
    <w:rsid w:val="000160D4"/>
    <w:rsid w:val="00032225"/>
    <w:rsid w:val="00034981"/>
    <w:rsid w:val="0007473A"/>
    <w:rsid w:val="0009435B"/>
    <w:rsid w:val="000A74C7"/>
    <w:rsid w:val="00121F07"/>
    <w:rsid w:val="00284B15"/>
    <w:rsid w:val="00341B93"/>
    <w:rsid w:val="00343AA9"/>
    <w:rsid w:val="003B228E"/>
    <w:rsid w:val="003E07C2"/>
    <w:rsid w:val="003E4E81"/>
    <w:rsid w:val="003F47C3"/>
    <w:rsid w:val="00421C77"/>
    <w:rsid w:val="00445AE9"/>
    <w:rsid w:val="004903F8"/>
    <w:rsid w:val="004D43A2"/>
    <w:rsid w:val="005331F0"/>
    <w:rsid w:val="005B542D"/>
    <w:rsid w:val="005D3BF7"/>
    <w:rsid w:val="00617457"/>
    <w:rsid w:val="00660061"/>
    <w:rsid w:val="006B3CCD"/>
    <w:rsid w:val="006D0410"/>
    <w:rsid w:val="007C14A5"/>
    <w:rsid w:val="008A1F59"/>
    <w:rsid w:val="00955F0F"/>
    <w:rsid w:val="00975F84"/>
    <w:rsid w:val="00A039E8"/>
    <w:rsid w:val="00A87DDD"/>
    <w:rsid w:val="00AD2139"/>
    <w:rsid w:val="00B5358C"/>
    <w:rsid w:val="00B6234A"/>
    <w:rsid w:val="00B71DEA"/>
    <w:rsid w:val="00B777AB"/>
    <w:rsid w:val="00B97BE0"/>
    <w:rsid w:val="00C01752"/>
    <w:rsid w:val="00C331C4"/>
    <w:rsid w:val="00C647CC"/>
    <w:rsid w:val="00C861CB"/>
    <w:rsid w:val="00CC4C72"/>
    <w:rsid w:val="00DB0963"/>
    <w:rsid w:val="00E508B7"/>
    <w:rsid w:val="00E911B9"/>
    <w:rsid w:val="00F14D0D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E8AF"/>
  <w15:docId w15:val="{CD04C79A-92DC-4894-8F8A-369F014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hiltParaWrapper">
    <w:name w:val="hiltParaWrapper"/>
    <w:basedOn w:val="Normal"/>
  </w:style>
  <w:style w:type="paragraph" w:customStyle="1" w:styleId="divdocumentskill-secdivparagraph">
    <w:name w:val="div_document_skill-sec_div_paragraph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paragraph" w:styleId="ListParagraph">
    <w:name w:val="List Paragraph"/>
    <w:basedOn w:val="Normal"/>
    <w:uiPriority w:val="34"/>
    <w:qFormat/>
    <w:rsid w:val="0007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Smith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Smith</dc:title>
  <dc:subject/>
  <dc:creator>Robert Smith</dc:creator>
  <cp:keywords/>
  <dc:description/>
  <cp:lastModifiedBy>Robert Smith</cp:lastModifiedBy>
  <cp:revision>2</cp:revision>
  <dcterms:created xsi:type="dcterms:W3CDTF">2023-08-24T21:08:00Z</dcterms:created>
  <dcterms:modified xsi:type="dcterms:W3CDTF">2023-09-14T00:49:00Z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c1c9cf0b-ae28-4d5e-8dde-935987526cba</vt:lpwstr>
  </property>
  <property fmtid="{D5CDD505-2E9C-101B-9397-08002B2CF9AE}" pid="3" name="x1ye=0">
    <vt:lpwstr>YFMAAB+LCAAAAAAABAAUmzd2g1AURBdEQU4lOYuMgI6cc2b1ljsfFzJ83pu5V7IgHuNQmCQpUsApkadpGhVwCEVYEmZxWOTd0zbNY8RO3B9ULb9QJ1zn7dMEEVaXXr+juT+509urSq/Z9YWdEjrZz7UZRsyNMj7c9uFxLFdoA673cUfL38dB8efWRhAaotESpicsYxToviv6HTTclKLkvWrYWn1mFkfMghl3jHC6exx6XWOdqwP4hZs7K4iKkSr</vt:lpwstr>
  </property>
  <property fmtid="{D5CDD505-2E9C-101B-9397-08002B2CF9AE}" pid="4" name="x1ye=1">
    <vt:lpwstr>Fye8cVMVvFvhdcADJNbSbi5utyn9ucXzIJWYeYb0eRUvpvNMn8N5w1cqipSqrFl4+6yqYgTwrcUbzVUeQaBoJsktCEubqW7W3z/BNxrIM5su248TkRwElCMadPJtNN4bVWsLedzKkzMmUIfKTwuJjUCG2fDTv4IQWN84rdLX1BWdnVHRsgk9RflJUvRphleOA2UeieeswXOZ0kBMR8oyKmRF93/nX7+EF/Qpymlgu0O4DTiOj0bL2iZgrRyLUQR</vt:lpwstr>
  </property>
  <property fmtid="{D5CDD505-2E9C-101B-9397-08002B2CF9AE}" pid="5" name="x1ye=10">
    <vt:lpwstr>uNd5O1Cxt+j39PzRgaZ3P0KxIJfLrE7khReHq6FzcpnH6F7HPn9NTbVtqHnSoXfK8zhg2GeXIbJY8YKSYipWL53mWfYOzZN4zZpGcg3EelYwJxSFRFbbCm8mp0bhBVldEstm8bcmj7sRsAJ3YXSmC0kckMpJA513a1IA36bYceVz/fdOJEgtwXLl6uzsw+MYCMHGnOz3qnvludm6LvwDyDBb1zYPEApvux0qasL2kc9R98gTKMlwb8JsbWwTLhO</vt:lpwstr>
  </property>
  <property fmtid="{D5CDD505-2E9C-101B-9397-08002B2CF9AE}" pid="6" name="x1ye=11">
    <vt:lpwstr>oecBlS5a1+N6IVd8wqmT+3Zklr47RdfCs6A/HQVoNbVAx6fz8HnwLbrXyTiGQRpyQjzzS8ZdEk2gxdvq0rWMt0PalMDlMJWDY1Nq/TA8BXk0KoHlzziAncAX+2sk9pkFFd2GMALPFW+ptgVQR3GTTH+43mewlaAJch5VlPE3slMJzv8uRRqzYaWbF9aWMx2sgDA914ZXUDUMh+KMMSnxxtPyTPTjsTynnlcsMEDLa5z6Hsw/TciswjEqEn18qBh</vt:lpwstr>
  </property>
  <property fmtid="{D5CDD505-2E9C-101B-9397-08002B2CF9AE}" pid="7" name="x1ye=12">
    <vt:lpwstr>S0eqq9INxyKnsqGHjk3VIzU5hjHpiNer/Ya1B4Y460eaK9SfFPp60DYlgz6MMoeUTvWbLlQSsdD0oXCAzirkmT7Wjx2nnZgf0vKwPFuwJuTAvsm7TKUhBSoJeSY829hoWo2h2dChjLSRYcqF31KCLMLED1L3WlIbPWRKL4jPCIwlJC5cjkMjcC30DoqsicpcX10Wwr6efOTk5C754jd1CbCEIKSYUj86UVin6ati+s58GtLDHiHcL9Gas1oRpi/</vt:lpwstr>
  </property>
  <property fmtid="{D5CDD505-2E9C-101B-9397-08002B2CF9AE}" pid="8" name="x1ye=13">
    <vt:lpwstr>IDHWrJCzg+q7ZDrOS4p4PrmkUcamO8kj2KP+Vbpk0sPSmLrHNX/y339znI4sigluMbMR5Ewzf0jERIXL2ItsunNE/p699KsXXrDq4Ye/jR2iTDiDYaEXzy3KaJsR6+XjELx7XC13IgmOeLU027AcrRLJ3WA0HYXKrXC7QuBvHqwxD+VVdUfZVKq/w4M9HBbK4FJRNm6gIEfElkA3fHgQawGVa8JZktpqpmx1W0rjl3kqawsgdFkUnw+8u0UupfF</vt:lpwstr>
  </property>
  <property fmtid="{D5CDD505-2E9C-101B-9397-08002B2CF9AE}" pid="9" name="x1ye=14">
    <vt:lpwstr>Hqo/SJsgaWSjOPIcLA3VxadhYx4v6YaoxlsbEmBWDQ/axclrQlZGtWYASffpGbMkFP/ccS4i6eLRPHUiyi0kgdVq3DpUBHFYaerPfYbWHzP4M4enW0a34GE9nCJLTFvlklvPTivrhBLbiynlTz84NzUTxFCzG910hk0JOCk/z02gOxNakMZIDzYRJ2/Z7PY2An//V2EWlYMDKZXhO0fIzBQ/Kt2cxQokCkWeGEWj+mRM+Jmz6gFE1ad8xPc/nyL</vt:lpwstr>
  </property>
  <property fmtid="{D5CDD505-2E9C-101B-9397-08002B2CF9AE}" pid="10" name="x1ye=15">
    <vt:lpwstr>38TEf5BRXQNzM/3xljrTvZ8Q8SvgwLwTWHBNpv4AMo4wLwPLCoh7UG3hqYlnlCojKFxpQXCALhkuaeRJwIkALAOPzHDW7sD8+aWQyYYL73fVscUT9jekj1rx9/O9Po1sJ8CEZR1vfA4u4lMQIIRjBA7RHrNoopRo6RF43dUOrsSaWL0cZHrjTHOKabABRxtYntwjLXk63Rp5IRyi0794S3Nuk5yTiNi31zr2YtSFeo5o/RnHRfhMfbuJ8rhhrrl</vt:lpwstr>
  </property>
  <property fmtid="{D5CDD505-2E9C-101B-9397-08002B2CF9AE}" pid="11" name="x1ye=16">
    <vt:lpwstr>F1x86gcFca1SlvP2nNQiJNjyMFJPB5qgpYnBvNjNXThLa+xdMTZHInA9eNGoHZQQqnD5vbn7MF4F//nCQY6UAV0ec/hoTDnFu2b4ZMbkTFgn1K35G8bRabTBOBXCoIXiXF8SWJT2E3Ys0ZfEp/3K+f5eb1e1YC/H/wbOKd9X8lyk8QqoJH9BBO9Mck+nvCcVCSbTrwcpPMTjLVs34RnexhQpq6eqjiIdjeDD3xgD0dvHfAp72dFCik6l5poMqKJ</vt:lpwstr>
  </property>
  <property fmtid="{D5CDD505-2E9C-101B-9397-08002B2CF9AE}" pid="12" name="x1ye=17">
    <vt:lpwstr>iKgQZysLJT2cq1t5vTn2cevJqlAN9Jhng3IXBWmm5XG742Q20xOiOLWNTKAofGKo4Nb2TxzQyP9Rv2zz0wmq+XovORdc5XOtSgt1TyB11TbnkUKBYietI3Fb48YWfq004p48S43UXrgmOfbq5qa90kT1ZCb8tgbeYFXDggksgCLiCp5YAF0BMyy3MtP+yZvTYsUji85JCvX8Ie6l90RvBoIl2sFHLsZBzi5x1T+bug6yJZTBLIhEvqttvtdZlkA</vt:lpwstr>
  </property>
  <property fmtid="{D5CDD505-2E9C-101B-9397-08002B2CF9AE}" pid="13" name="x1ye=18">
    <vt:lpwstr>1m3JYT9MBHSVldqhjv9oiUo6y0SJWTpd/fydpbFvTTKKPij7HdLVDpyI8ohq8HP2fglBGwozgUxqmZAm4ai25U7QmNY/iCOSJOsxSh+lqufLssZWNwk6Nel6toLrZt56gEi7itJjTw3b2lAo9A3QIBWXztRGlY0ijOxzFNSWCAUyx9AANxJ7xeknP3p98KgSbIBipDE6/gaNghBbfMtjuR5qVkllDYdfXOjK6hfNnDhyXiL249Olw/FQ0FWDLZ1</vt:lpwstr>
  </property>
  <property fmtid="{D5CDD505-2E9C-101B-9397-08002B2CF9AE}" pid="14" name="x1ye=19">
    <vt:lpwstr>x1emM1wZAERX/unZWFPdYuCOFDVZ1oErtNqC6gaYkqOv8XS4A7VjLi0GDMrjYBTzwr/iHj/KSefUh6irhoMdTkeYDkOwBXXCDklgO5XEvzIe9043SBGI8DyOlPEpHRkReApFq31LELZ5pAAsQIqTxAuxBZhXpZQvsVwyrqvglhg/3CqNLeuydOmLqdoaeHHD+/aI5gE8vJ+T9HrPFqrDjE6J8SZhWt/YrRhI9Vy4qPiOY9pN1P6zMDngooX8pFt</vt:lpwstr>
  </property>
  <property fmtid="{D5CDD505-2E9C-101B-9397-08002B2CF9AE}" pid="15" name="x1ye=2">
    <vt:lpwstr>labjYLAjNEWjxJH8NjzLxdUbo3vIiNOV1eja2AVZI7gQoo8gaVhMy2mGQfyQ6HtAFZWCsCTnMaJx+kTWABloHCTAdU4YsJo50LKgwAS/QFD0KSP6Cgm+jvwcZ0gFWWCHELQICunuwfD6mVm/ULGLw46kFA0Vat+Ct8ErmJqkLwUbbaTj+bFv7SiK/4Zp1f1x+P3GnLzfIRQlBGc4FXsnbIizqpDGsLWsTrodyZxwFgm+zJ4fPM0eNsb2XuEpi4Q</vt:lpwstr>
  </property>
  <property fmtid="{D5CDD505-2E9C-101B-9397-08002B2CF9AE}" pid="16" name="x1ye=20">
    <vt:lpwstr>eNjhQpkb9rGqqrnDJUbH463yvFp0iFU5OuHadmmYJavquRia1G+TclTRqCEhAI0mz2HopH85dEfedx8AO5V6KDyxqjU4qrkl42OmuNVGD/HN9uKBQhk7wDBmjuBk27W8q9RJHBYbCjRb0G+1PWb1+FtDByBqegoZ5poFv3Gwp8S5z+tPDXmXDJrRt70PqWEOymNSgfV7utj6E3jjBHIIlorHghp1BjbZFA1f32IO1F6tU+8uGuKfKMKEX6KmUT6</vt:lpwstr>
  </property>
  <property fmtid="{D5CDD505-2E9C-101B-9397-08002B2CF9AE}" pid="17" name="x1ye=21">
    <vt:lpwstr>X3px6MSRRZVcQQa5FyFclM2r6DeOPdO6bdmnp2uV3gcspP5df2tZeiVCCkDlURrxFtPYlcw62xPYH2keIU62G9DtLiiqc2SNr1GlsjhnJwEygLOP4HEREBKArddbgEpGcVdzLrrySF5AzB0MOEB49YFTo05l0sQ5q7jawUH+oI+c6kOf2V+JMX4mpJsx2WcOLXYaRwOcBSGpNp4MO2oxMdjmSVeTM4AeDSPja8m9ewPAyZF5jRsoQb/fHbCGOg9</vt:lpwstr>
  </property>
  <property fmtid="{D5CDD505-2E9C-101B-9397-08002B2CF9AE}" pid="18" name="x1ye=22">
    <vt:lpwstr>z/m0yt9nl7AqNpOhyaWSUN+6TB3+6ZHTsGy9XyNyyPWHI+gXPCMFwQabANy/mz+YlM/A70Wt2nuAN9jR6XmkItReDdlezYfqWMdlX3JZEkdfQiriTF0NKn/lxh9N3nTuMfGg+DLp9o61zRy7oY5RGtNyXzXEbFcn9lYqp4h4fGsq0imgBF2oyv2GjSLRPssZkpwj3eeiCuyaYbZ2zjCRkISHkEMGhlzCvWGwKfazrp/jlrueLFhdyUiyM3XWGcn</vt:lpwstr>
  </property>
  <property fmtid="{D5CDD505-2E9C-101B-9397-08002B2CF9AE}" pid="19" name="x1ye=23">
    <vt:lpwstr>Dn2nsY+TwT3x5PdPy93jFv+ibWL/SR+Z0d58s98kXPZdjIJjqAotJbjqkdEPNV9cy5g9hyGW2kl4QkwlIGFmha6imAqIePaixW1DTMN1vt8UCDJ3lhU8sm9ddkigo+wadqK4Jo0l7/Y7ldam859VvgBertqzX0ybLEUNJyvvlKlrhOoOuz8akhLUfphu3H6BPOzvlsb21YpC0OH0SzCqM8wz5y1vTlSoFHahnLFTtvHS+K9ajswk0vf6BKfGl4b</vt:lpwstr>
  </property>
  <property fmtid="{D5CDD505-2E9C-101B-9397-08002B2CF9AE}" pid="20" name="x1ye=24">
    <vt:lpwstr>nNe6IswmccdecdIDjzx1oM9DFYG0mA3+U7MIVmcZ+DicTXnU4pLncyVRyFxzTVLq2GoB+uQn19+sy2u4ow+CxZ5xzZJZv2XQGpVJ1cA6gUoZv41Bs1R7RxUcGcOivAfqj08eoz2Tun/3UxfVZDzrSltVsUF+7Y5m6CE+K8g54ZXUWU/Hl82Bucg+kzUWHbiz7oFTPJLtpq/iaOgF5yZ1SZUm/XL/Xk4BJZpTbizVMaHPz2S9rDvL+4YZnV6Hzg8</vt:lpwstr>
  </property>
  <property fmtid="{D5CDD505-2E9C-101B-9397-08002B2CF9AE}" pid="21" name="x1ye=25">
    <vt:lpwstr>+x4Wb+Fz83onaMpwMGNBLVDb9k/eDncMyOh+c+skOxgpXXIO29TN0MAW6guq//ZFMHDZyHdSv98+xN3bydcuzkR0vt1coPjy40tjMtx7IiOpdMjXWEDbFB5+2cX/6a6URxoY5xznlLP/8o7cD9yyOnqD8vnBKu2/roNOJKsNW9kAWxdgZTcLe5MLWmFGHZ/qqt96me1NsR95nTXcRvxcx7OBZpK7WKCrut7zm17OZhA0spFltkQ0xnQxT0GDBSD</vt:lpwstr>
  </property>
  <property fmtid="{D5CDD505-2E9C-101B-9397-08002B2CF9AE}" pid="22" name="x1ye=26">
    <vt:lpwstr>bS3mYgukkf/OJsJdN77tdPbG9X5YOKd461aoSt4rTvrax4Z9ng/KFeK+aE92cRkfkHwKAZ7Gc4HIYnslITWcpZarCpD0GgeC5OJA5He4myWD2M9mJO3Vgs6eZJh3OhG7ZGPaJcWR+O/D2fosoRDdtISao6+s0TUzbYrRBRaygW6sK3kegTD0Oq3Q3Lz6+U1MKOQeaA7l0H69CJAMkpZT5ehysK3CkqJoMqW2IpAlmnfWIPALAfMzSb+Ivh05aQF</vt:lpwstr>
  </property>
  <property fmtid="{D5CDD505-2E9C-101B-9397-08002B2CF9AE}" pid="23" name="x1ye=27">
    <vt:lpwstr>1rqWwAFcXoFIT+1G7Pr2yAfB0dGGZ2lUZpMY85ikC9kcMcR6E3XqQhE3r/GGDh2bLuSCbXgLvtwF0ym9vrfSwo5jpO3g/0U4bsHAbxciT8Vur19a09tfLSO5vGBnhcXPou9EE1ANQN8LCrijb4syNm0PXY8bQglf29I/tGz8URJZZUMnRecMMeIlqZC9uFpoSmIXTNd17ouEBPUJdU+XygIqB0BLc1eYR/skaUvXcikTbORaGh7ubgCO1GqXidu</vt:lpwstr>
  </property>
  <property fmtid="{D5CDD505-2E9C-101B-9397-08002B2CF9AE}" pid="24" name="x1ye=28">
    <vt:lpwstr>UC6FYeIkwfrnRoCHVFffnyJNF46HEYcUmfPUatwPfhIATuEWSwBGJrKMqjMb0h4YMVZf5nPgtiDtRt+J+C5kf7y/grhRP9nvnPHk4OtTTwpnaMXbEKZxyGZB3zsZuNs2DvB3usLqNobyOWFlALWFOwSdcbsKvU2jMutZLpwCT4Sk7ys7fl42VTwS1dJxGIBxp0GtlKIB62HzlJxfSM81EblwXRxybXk/Nm0o0yrUZu8EX6snsguBC1HZ8FlGqpZ</vt:lpwstr>
  </property>
  <property fmtid="{D5CDD505-2E9C-101B-9397-08002B2CF9AE}" pid="25" name="x1ye=29">
    <vt:lpwstr>MXK0RA/MyWUddyP/yBZ/wBtlrXgOKK3qwvoalAialVqDaJ0J9n5Ki5/rx+SskGBmnIvIWoTCc+xMqXdLqTpFjfmDqyiUz9AfxYYUedcIPjvny1LY/KOfm5j5P/XxfUfQ81l5gW0ERMs7qMUWs8hiND/srJZnhReIgmaUoMMn0Y5UhD05vM33GKC77gZg16qwIuQGgxm8gb6I+qZ8Xv2sRZku84I/x0q0JuH33fqkkPar7d+EV7kTz7SvhEiJGd1</vt:lpwstr>
  </property>
  <property fmtid="{D5CDD505-2E9C-101B-9397-08002B2CF9AE}" pid="26" name="x1ye=3">
    <vt:lpwstr>RWhZT/u42z9eW4HLpbd7H2hSO6NetOb+2nHK7/mWPjiy3s4L+dGMhKHOEB6Zr7COd17mRUF7vdJwshtt4t0VcTb5ly654Bgv/6VKBYh7hHds1H8biCfRooP1rT3hcto80fM2GcDbBiVh9RgyeeTkwg6vAbk8zR7wipApsnqXFGH/UwTQmGnKq8JEMF5SdF8vj4MIwXvi6wvf1KMAKTGLZSfumzWVnyx78qGYdHY1mA5QEJ9NbkVl3FnK5slHZM/</vt:lpwstr>
  </property>
  <property fmtid="{D5CDD505-2E9C-101B-9397-08002B2CF9AE}" pid="27" name="x1ye=30">
    <vt:lpwstr>g5JO4C3cMj044Zzwy1x3XDcOfKtrQRU7QxcvYWUFcKbzdGrkr4GjAsoJmyB8YHRamBLnWiChaciWXMxy9WcCcWskW5PYmPOW0DSL1RbUVK1qkBP9yEms5SgGh3u3RAMyLNif+syWpTM/aJiqSoqaO5VqhMg1JeeThHy1CzigxQptFSdF68OTG2UeKDOR4M7Gr+2tl9pW2y7jt9ZAcGOIFtVrftVg3U81E3upYv2e1ONpViOWNHYDs9UIMxU5NDL</vt:lpwstr>
  </property>
  <property fmtid="{D5CDD505-2E9C-101B-9397-08002B2CF9AE}" pid="28" name="x1ye=31">
    <vt:lpwstr>LTaF5HPi20hKRmlRGOGxKJn3c4LKxSIKQrBWxNPmg/a1LAymUWLdgIhM8F5/A72eQI2KrfvKKRaeSyGMXTwQtDkNL4+SMSggB0MGJ42740bvsZZ8yy8KtKYMimUJwgWQHY0N7vMx6J+z80fOFs6nbxZB62RQGo2qN0a8w9hsfbY/SoQNQCsU+SXygpu+qJbLEExURleqwJkjCfFXXzmz1fYG6Lt7yMmsZ8TVxDuZd85n5RUbiz+ohnwBVbCtjwm</vt:lpwstr>
  </property>
  <property fmtid="{D5CDD505-2E9C-101B-9397-08002B2CF9AE}" pid="29" name="x1ye=32">
    <vt:lpwstr>b7Afn/7U4i3ykYlJOGYFEjjB3Phei5jMRuXdkBF+mVKmmLcvm2eYYBkmC0Ghb/x2JyLTyOOX2EPe7CCPOFZEkhliB1r5ZqOOIJn5yHd6p9phe8s38Cx+HKpFDYEQz8+ajQwp56WMeyRQdkulNqhv9nwfYjwQDvLNvcfdRQc1MRH72NI8ff7R+GyWQgJza1WN3teChTm9GG4RooIbvxVkq2Vg6srwvIV83B6rm0r6gVNHAFV4qISZF+EPEPjTaQY</vt:lpwstr>
  </property>
  <property fmtid="{D5CDD505-2E9C-101B-9397-08002B2CF9AE}" pid="30" name="x1ye=33">
    <vt:lpwstr>dWQvnGWVzTKMMg1MaEs5TIAOBaRTGKB35OMF7mJhz5qD4x2zxYubBr6QMnZ0ZOU9XTbDyj4CYYKQN1FLU8Xd3RE4aXXx4hU9g8gidmEK57VgfFecyZEKv/JKCAXmQmQVT42IHZ3toVW2ZkGz/YM5SLV3GpbcaX5phASUdEKca+IIcC1OUCRDSDTgVq9Rbu+AION5xUvWKQceMaaaUj+Zunyh2AUVlqxP9/A30dEJGy0UGqzKnsdv2gQ4urotV6W</vt:lpwstr>
  </property>
  <property fmtid="{D5CDD505-2E9C-101B-9397-08002B2CF9AE}" pid="31" name="x1ye=34">
    <vt:lpwstr>dHwbLHzD5OHQZe8bdeXqk2o8KsVvJTNQ60kTLWnTPql+lxGHiZ+vD47jspAbmi3h99tNlahCz2baiAcHSeM4Eu27JpeiNpQlHaxveSrn/UTC6G33Ws+5NRaaAjrzY/ohHfDI3yaxvT8KZV54bAV3t5bFiOzEU9rNTaWkBUaJNtTxAiooLE269UB9PzksSYsU5ntq7VgSmseAnBXN7efpJWTfrE4LiHttFYCMxUsRSvG6c0SbWCnyFabOPc0vMF0</vt:lpwstr>
  </property>
  <property fmtid="{D5CDD505-2E9C-101B-9397-08002B2CF9AE}" pid="32" name="x1ye=35">
    <vt:lpwstr>xC3kRYrPptD+Ei5twsRxL1H9/MqOnA/w5H8eXQyRvVD89XCsMhiByXpx9y3G9cqI+YyoK2fVN0da8Ax8RU9DQVnMND3CbWlm967L6F8hM5R95uYHW21kBTfU85Xc4O8vk7mys0HrZbiFHmffEh6Q8d1ddh7d3oWh0NsEjhEWmAmj9L42/66C9Th4svsJYeKZrHWyiDxLtXJkgTCpzCe4nF1j9k03hYdQPLwwjTd9ZOJRyfnv2aaRlAJ8XkVUGMn</vt:lpwstr>
  </property>
  <property fmtid="{D5CDD505-2E9C-101B-9397-08002B2CF9AE}" pid="33" name="x1ye=36">
    <vt:lpwstr>uoj6YSh0zxvOMwF3MDYOFiWnbjococ1/YBi1lO6ADnty/UFcSFqx51t2OEcapg+j2kH5KoPeair47Sn/BNTu6eX9qHFnRaDgIk7x2dwRRrCoJ4G+Fesm5uaK7+8ubz/wfj3QNNtVhd0I6pSmNWxgHT0gLv3+Dpa+hLdvdirdVESrrSlUFFOdxf1blOLrvyYFGKF/PU/DplXZepM4J12945pJKziln2iOeqZNqwNPLdtXt7PLV3JugtyRGOY9uYi</vt:lpwstr>
  </property>
  <property fmtid="{D5CDD505-2E9C-101B-9397-08002B2CF9AE}" pid="34" name="x1ye=37">
    <vt:lpwstr>2o+kx2y5JFP1VLogopoOfPEDIReaWgR2h7KkkhZR4srtuKzPtkdd7qOWfsJvrbqn0l8DQLHDkwf8yd3VMpocaFQE8ziDzhbALkw3H8lTuP4moPUesi8VS77t9nLRkWqQMPN63QJTeNgGhhGPHuCuyh5/T2Ng43B0GxSb1Ft+PlV8OhGi7N1RpO4Tl8d6dG092+RXTJrTb6MwxDzYXHFoG9LQJvUBwaXO8oymvsRTjldRcKodPo0F2vfg5J9y776</vt:lpwstr>
  </property>
  <property fmtid="{D5CDD505-2E9C-101B-9397-08002B2CF9AE}" pid="35" name="x1ye=38">
    <vt:lpwstr>wcpexlfCKznra//IUIpRLJzcHxWTEDrK6ItY88GAfgxips/jY4uFBK+PwGezxsFuvED/KzK+KmDpnnp0PAb4BidYH5vCfWT7pszFUmO4d9c7WNymC/kh5wrz8p6Ux6bvt4rsVz12fnq7NYF2TB9E3qi6btL8knCzXTj3CX7x26iDxRK+4iLIoNX+aLceC6Wl9nCthppj71d0EVIFJGXAkGN4h/9+coiRVeeGJD2wj7Onql2KuJuyTw+H3KNHclE</vt:lpwstr>
  </property>
  <property fmtid="{D5CDD505-2E9C-101B-9397-08002B2CF9AE}" pid="36" name="x1ye=39">
    <vt:lpwstr>sUXdUMy84sUHgxluqhjzilV174e6jo6a0yP4uLjXsQvNfUQBRonsZ6khgypb24f572ADpCmruobEk0EsKNl0CK+QY5BsBPsJJjZVUbBUjsT7wOu2Dkkg0J0AWgjcJE9urjn3L4ZAs8n6k+wpMbTqDDdOWlFC94QTxOMmYPEPS9/mU+RQ+YnbqS1nDpmVJ8kgz55gXHqkMLpQByDUCTdmsx4FB83ILfM/au+uV/R6uP6xSTEAV807xbpV7FVgjhw</vt:lpwstr>
  </property>
  <property fmtid="{D5CDD505-2E9C-101B-9397-08002B2CF9AE}" pid="37" name="x1ye=4">
    <vt:lpwstr>DfA90Q87+cmgdnJFMIqvV9WEf/yvScyJzsLB2qN2BVuMWEKfb6K71isD4mUbJbOJ3uFNNtWVw3CecgDiwLO4NIXOoOv4TL+NLiF1Crf1jz6u4wdCjsoHJK00byVxTjRkk65bHvix8PcsLoy9ZBVG6DIgqRbph3XPQ38oVvgjqWFpJnsqm/XXK8uwdF6P/Iimr7fLC+8+KYPg2aMihiTvkamCS61oNWFAXdiLD4qo2E6igLUi4ujDq1kU+6S4ViA</vt:lpwstr>
  </property>
  <property fmtid="{D5CDD505-2E9C-101B-9397-08002B2CF9AE}" pid="38" name="x1ye=40">
    <vt:lpwstr>B/kts1zEwTD53f/Dj6IKlB/g9uajhEdxPVArep70lMuH3Tosf9jqwebjNUl2gQi6oGeZG3+4LPwIjB++o5hisUYStPAmtwbbD/+d4Pn9ma/BgYEM/k+6IhgzC38oacA/SgNn5NkJKQpTRsjmoMysEtrpewyrDxUXUlwrcKXYQ+D4WJseNiFAcEWUsExYPYHY4H6Og9IHX4GjP3hrblwqPIPhNlrlGpHegm0WIxLvPf2baGDhM2IjSQauLhsBxu6</vt:lpwstr>
  </property>
  <property fmtid="{D5CDD505-2E9C-101B-9397-08002B2CF9AE}" pid="39" name="x1ye=41">
    <vt:lpwstr>C0vsapIwH6a7cmR8ZcFAhT6KISv1zamUnf4Yvrl6qfKHfbIMbgELEb57JODEfOuyXN9ab3mFy6vq1pcxtqO5j51+sHZWahlUa6bU0ufkjJFLD4RT01gBV3rak0tKpuEBhBjzqkfkywFTixxbhUqnZh4CvVTWhqcLe3WLEwTf5jPS+LNCwIsqFUqcf+srrYJBZuCyT7szOn/QzCVHwKqy4z0cW5tP7CyM8DsbApI/80+IIdSKGHgwpJxsAadExAO</vt:lpwstr>
  </property>
  <property fmtid="{D5CDD505-2E9C-101B-9397-08002B2CF9AE}" pid="40" name="x1ye=42">
    <vt:lpwstr>ULH+3Pj0jNSwgNBopE7cTJ9yFzOwJ8+I6zQO14qPuh0P87l9PZ93NOANLnYs90wha12JwVOL0f0twH04nD/GJb8kUl9FLRDu3wlCPzn3r1KoDCk5Z4EFnSh5qcMCEDpBbMekjM0kMMjapt9oomwfwr5YBHbmmJbkfPD7Z6TXlpRHNguS58D2e7BRpBtab6TpXqCpaZHLulkL3Cwclsu7X01coZ1pOaqoDZjRw3OwW4B8G1dpqVBQAg1V9yaOTci</vt:lpwstr>
  </property>
  <property fmtid="{D5CDD505-2E9C-101B-9397-08002B2CF9AE}" pid="41" name="x1ye=43">
    <vt:lpwstr>xlDaCRYWX/YgSnxL1+MBrXV6vxBxjTyegl/kSZc48RiY/upeVnNIYFryQOuGk7MvctC0biWEWWu928K8fv5WalqKADvQ8ZFfbrfDSDAIJebisoA8RP9xH5yIp5vGIsQvZTXKfSw510lGJqct6D84Sokz1RnqyBO+v5+zRDHUq2GZJ/Ns2oMd9RHdxTMdxU2MgusVaHaQuHluSyQ3r6S1npl27HfkmgvU8bx407VM0UFnPKx98yrYUUkO54eZraG</vt:lpwstr>
  </property>
  <property fmtid="{D5CDD505-2E9C-101B-9397-08002B2CF9AE}" pid="42" name="x1ye=44">
    <vt:lpwstr>lpDAvRo2DKumWtDCPqQKwf4G6waWHHyQwdLG3bDyYhk5v1OB1sVLqYuDGGH9nO4GU84DBDCWjxgUFsrPMhp3x7Yv+zrByWVVeqU1FhtwQdyNq2Zv+dX1UXlzuBHZFeCtd8PPfi4GJyy9nr69+piQy9gfqJKrYSb2k/X8iiAlxbxiCCAQFXNZPfvNB52GWvNmQsj4aium9WJz9Ml+3KXQqrk8abYyU0ubu69rqqaR3khmgGqmpLgi4yGUig40Lo3</vt:lpwstr>
  </property>
  <property fmtid="{D5CDD505-2E9C-101B-9397-08002B2CF9AE}" pid="43" name="x1ye=45">
    <vt:lpwstr>E8N+zN+f5o5BKWhc6vKQNiNz3OvIVJg+e79AA8ILAQ6vssHq/8HNkZ4lfbx7Uu0emp2q7mo+3ap49ct1pN5MCLOf4evr11JFk4bwS1TKJGsX0P/sLrtF0HkccaHE66GVRSpHuexBCOIbqnjId2rrP7afhluz6CSLtaxsvF7ZApiQj1JbcH+nQ0Y9VMmqtlYVQFMlXgCCkc5Sz2kGqTRR/VCo4yQDf7KOPcQIb0Rus2VILfvyiP999miQATIvPC6</vt:lpwstr>
  </property>
  <property fmtid="{D5CDD505-2E9C-101B-9397-08002B2CF9AE}" pid="44" name="x1ye=46">
    <vt:lpwstr>1jUUs+S3BMIgwh4kfOIBVLJ5Cio+Y7q56F8nVLAnGle9WW0fUWpQLMoG3NDy0IoRc2zSkjfU/VSoBY9eN+A/heXaTN52LcJH+Ui0WsX15v0c8i74m2zMydp00fCZ4DcTJAIofD4urG1/WdvMPD6lLhsMt/fWxlPzyXNbj8TOp8uguXbHbrdeNG7LlPOgTJ9FPjpbWBS+WNM0mJXCYCSqf5dL9O7fgQP2OkXbyneEZ+SgmrtpJd81F5/l3OqaoHZ</vt:lpwstr>
  </property>
  <property fmtid="{D5CDD505-2E9C-101B-9397-08002B2CF9AE}" pid="45" name="x1ye=47">
    <vt:lpwstr>F+GMpxVRDSBeE2Hqu8+pF+YloCNejC9nZGx/R4cMdCmQn8OAfscISxMvtCq+2LQ3UEp8aLIC6uncrL+5jzsKKJsqdMxsmJJAjI4sp/4bWjvGyV3LKtkLJy+q/BK07Rm1fd8E/KJnepHXsNWFz1mInQ2D5a4oo1AYy4IeWFtQsP1rKEgkR7UDq3BdMwIZsPoYsD4+7mi3Hpa1eEO3e46AE+VQ6jphWX4IXegmPzORZZIx62gVehCxviYA5fyqMrW</vt:lpwstr>
  </property>
  <property fmtid="{D5CDD505-2E9C-101B-9397-08002B2CF9AE}" pid="46" name="x1ye=48">
    <vt:lpwstr>dKRYdxsqsuOOTn2eBXkP1L0dpJJAbDh5dWBu8oF+ChY4xLRF4K8E5XUkpmPq7ldykOR37ZbhH7W0sP4izxcIbeSM8tpj+xtGvxJtAdA3JRp6H3XFS37nlGgwP4mY8sWcelRacq/v3NGD5pcfy4ILO+XtNNI+QcBHy9F9r4bLrc1YM+zzglyfGcrDDC1aVOSNh2/irvbPf8qak1HbLJ1PrVfSTLu+qj3aehb6Ed37NH7Sq3SquyobcFuaFhjd3yY</vt:lpwstr>
  </property>
  <property fmtid="{D5CDD505-2E9C-101B-9397-08002B2CF9AE}" pid="47" name="x1ye=49">
    <vt:lpwstr>NKscluhnZXZ3+3HnkKb0M3sXk288wsReJmmRw/WYfe1zL6tFNd7sHJFnk1gifML5vTDL4SDlM5Y4qZPIrd9JbnDfIUuaAkBQnvavro5GNgDEXocRhdlZn12GXF3H6NSVCyft+jPtKdr72CiJM34yY8GntZFhg5DxrxOnqse/63XmlTvs2rSpXHiR3rQFkgdnU0/7K1GKvXc8VQoCMQw+E66jOVeE/B8YVru7AsTphx3kN+AEO9JxZPhuoIm3fsb</vt:lpwstr>
  </property>
  <property fmtid="{D5CDD505-2E9C-101B-9397-08002B2CF9AE}" pid="48" name="x1ye=5">
    <vt:lpwstr>+mL8hnl52zT1RT/i4qj07Lxjc62WXtoJmY2PDTYTW55lbRXTgU7sZXHeUmwAbAsHuTB0/8/JdOSxcOgAywO+LYoILC+SuTJvwYWr2nJI7Y98CYRlmDhwylAV3SiCTOGJ0e54WEQRStj9BPRyDtnUrrtTK1bu69xJBKJqTZr+rc3ezwHML1TyhnDDYfDBjS78BrghmBn3nb310LuhRXGTMAEQf10rm72vJBDBzE5ZAdGocC5KDU8mzq4rP+3x6ol</vt:lpwstr>
  </property>
  <property fmtid="{D5CDD505-2E9C-101B-9397-08002B2CF9AE}" pid="49" name="x1ye=50">
    <vt:lpwstr>g0LhX7Uw4b1AE5Fnf9HD7/RmNHtXpR/ZxI+LaVFj0/gVsmB+Wz+xWearGzkDsJhcMNCgXqZUuyNMeiwSunxEgtWuPqJECmSaSOwa88vX6YL25Z0GCQsEMJvVH+RJjz3IXIPvJWpN3JGmVbB2WWNU4qDUqr5zpCCgOTNIENBirEABLGA552kNFTb1jQ/MS9Uq4m836rhyNfLDJk/kGmfi+kKaY/pM2++6gaTmVz8byRChv8hFv3x0o6bXZ35RQAr</vt:lpwstr>
  </property>
  <property fmtid="{D5CDD505-2E9C-101B-9397-08002B2CF9AE}" pid="50" name="x1ye=51">
    <vt:lpwstr>mOCmFg0Lo55bEsfaTxAKZitK5JtSBmS8TRwSgigqCJFExGVProxdLNCScAHXyP7IvKbhN85GdSFSHK3F0XOUoQRtoFQt4LJjSLMm0Uw6tWDB4I4eC1kYxBhK3tpvTH7JiP9BvU42fiFoZ9mxPPkZofrxw7pucD+8K5xqUv2uEXM+EC1zF4LEyr1Vp1MIBvF/c1xX55weUuEQSfAzq0GeZcT/qtneVqpaIxYYYR1RCaGq+CWi6CYykK7cMCSoggJ</vt:lpwstr>
  </property>
  <property fmtid="{D5CDD505-2E9C-101B-9397-08002B2CF9AE}" pid="51" name="x1ye=52">
    <vt:lpwstr>0NedYej64It2AoRKv1z8usl7igW9599DJIzj5oZ69HvoSLjbW01QctsemHBmMn1l+FCd3pg7ixLWmZEdYYDAGFrfvA5NrchEAyW5YBxYPTgkDRGS6qMk2lFFWirpnYnqB0DL/8g4r5/Ci+Kls0ZDpy+5I+YqbL8yLvErhbElN7nzh/tYhx7EMlpS3DZidFm1+No4FyQikRqlAGJ2UgQkPgOFsNXJknpWaPPN3KydjuMpxV9ZCHrOl/OFljep/vS</vt:lpwstr>
  </property>
  <property fmtid="{D5CDD505-2E9C-101B-9397-08002B2CF9AE}" pid="52" name="x1ye=53">
    <vt:lpwstr>zj4oCvBa+m0EbLefXPf3N3r40fdmuiL+o5nRck2Wn12yWp9qIvcWUt8TBAEw7kEpjLlQGtr7nQfM9cEUAW5tDQRSXesY6qQZIfxUmTyzW+pZM7d4eew41DkgSy+PeyEf5a4dIk4rtvdAxQaxQD6YuZXjLB3BtZQ9RbmVB1NqJc69XhCwvZ9wOhlEsDmR9i5Onoa/KEk4zBLy2F/v48+/sB/4NkK9ve7rYOc8Uo6veeWYKOQc9cYrLDSE7f7tIDB</vt:lpwstr>
  </property>
  <property fmtid="{D5CDD505-2E9C-101B-9397-08002B2CF9AE}" pid="53" name="x1ye=54">
    <vt:lpwstr>Do/JWRP9Lc8Uj8Y5AzyG29P01b8z73BMV6LpK8fGAgYZsiaJuZkdwHLO6ph+voG9tkb+Cdw6iloPlaUNSuNXPipzS6RdCbMaaOD63CfYynnU3JomGICnjamA3vffooUf32Hz3kdX9hcr8u2UjINhb5YIPOCvf5braxticoR9trD8sgH2qghFp3MNtvtgvvPWvbmEB72k0qkSxgCjZ0qqy20vX3AjyUSaa49+bVMApPOK38WZfgOdvyrIj1C8n7Z</vt:lpwstr>
  </property>
  <property fmtid="{D5CDD505-2E9C-101B-9397-08002B2CF9AE}" pid="54" name="x1ye=55">
    <vt:lpwstr>YjG1MdHkCKjyEDogkGvX5o2YMU5puzZXT0pfceuM4wW4W9rPreXj9gN80DdnXV6b1N5KL9MAJco2gBv5Jb9xQU990Z7r4LQqfgFlO4B3q+eRt8weN0AhJxMC/pOdWY8crEqFJAnwMQrMGT8DAEsEnO6tHK47qojBxxGF4plbdWS2lT7gXZPOJQSJH+rYTg13GESm3yVTFrdBLiAIiLdDfLt7FvqIpRaPSyPqG0DMuR3NBrc5w/Q6A+R3D5jtjkT</vt:lpwstr>
  </property>
  <property fmtid="{D5CDD505-2E9C-101B-9397-08002B2CF9AE}" pid="55" name="x1ye=56">
    <vt:lpwstr>bPUILuVKGSg4XLdinuvSkr8fLe0pzyvkvugvRzbFXb0w4A9FkpbPb76In1FuulNQ9e0QrNJ9OPmldYngw1F+SqpMY+IzHVAe0FoxdigMsNfOGyeItVnllpKpR62L3CY85SRf6fkq92SrrGL20Tn64Hsf/4yUUgPDFXcHX4WSgrC/lZLEygDWRnnFwmPcm8dFpN1qsjXAKvSufF7Q1Kjq0qlXl7ZbCrZEWcnVzYm596Y5ON7h+KHprVj1cZdhDoG</vt:lpwstr>
  </property>
  <property fmtid="{D5CDD505-2E9C-101B-9397-08002B2CF9AE}" pid="56" name="x1ye=57">
    <vt:lpwstr>xAxIsJH6Vp7l7KIVWFRcHTw0euzYTVAXl7ulhlDPz/IdDuBk8wQOp2cM5K1R97JXLvnABJnOSlnppP/KLt1Hhc3I2lqPc3/miDyDTpZ9uIz7mFohIyIAD43vMKbYjBPOQj+Z1L3Ej77NxUzwCezGMCdGp9DvhL2c2sGGBh39bdlHrZqnRBtjmbcTGGbJxyeoIurRFnGoYXE3Jk5hZmFTpdFhR0o8/jZvS6gxAhuGwIZE5TFtbxsbPvn6PV8VMLb</vt:lpwstr>
  </property>
  <property fmtid="{D5CDD505-2E9C-101B-9397-08002B2CF9AE}" pid="57" name="x1ye=58">
    <vt:lpwstr>BaflKqEld3OLx9T2QLqN51jmFPRUfWIQjXb/rzYzv7xHyaK6XpMsV+LczJ/x8WB9XgbWo4S5kBbOwF97bw/+aTNNr+gH+4jRlP+pCMPsmxBrYXQBTJZITdxlYebE6PGuE4if1C4YKf3QIHOT1gVTCaTcuQL5z751gEWqirmeQl5+xtwysSLClHgH+eOYfbSBVyiFA44Kb+Y5KWkkRZJ9pow6XFLrRCz/5vHxBdi6vkeZDgVLYmvjiqpmpcJHj2H</vt:lpwstr>
  </property>
  <property fmtid="{D5CDD505-2E9C-101B-9397-08002B2CF9AE}" pid="58" name="x1ye=59">
    <vt:lpwstr>n4zxr0AdWJC0+DDiKEilbLP5L+l3+wxq6Mpj2xVn1RLaQ3PzLWdwHtuLMmzXPa4ELP+pLQyLWxF6RU5cQ1CP9n5gA3qnMxPraXsGyWa3Uk0Bj4buJboWt2fFMXjCVmDjCQsck1WmMOKo54I2ePE6rylnlXc/vfrI1lZ3lGUhLxZSI/OvEuWTJI+4gjndC0pdc060crDQPteMfgpiPGNGfSsEMan1m9u6+25gULIontgOTywgBzwo3Fse971+zHQ</vt:lpwstr>
  </property>
  <property fmtid="{D5CDD505-2E9C-101B-9397-08002B2CF9AE}" pid="59" name="x1ye=6">
    <vt:lpwstr>nARwfzjcYgPlYe96IxKGEtuCr6eVBy1YNBZ/ngL/XSJEuSn2bVYQfRBBDvgDRH9CNxfuvHQ0+RJRowq7h8m+v8cPEORsBR3DfrdRYaUtB5oOEgctSn38uIw1DeVT1u75vQvL2Urlv4K1KSL803AxXoFyOZhtbkcd+3nZGy1gb5UdekMPSI2//lIkhDELp8bnBQAAic4ogKvspv++UeNHvV0YGMmTi25C11fHjmqS8hkn4DDXgP+e1vy2NuKdbCn</vt:lpwstr>
  </property>
  <property fmtid="{D5CDD505-2E9C-101B-9397-08002B2CF9AE}" pid="60" name="x1ye=60">
    <vt:lpwstr>8qJo5Df8ZQqoLEFmQvPjUV8MBmFOmAvf1HIpDRenXEfarkTy9GeIcoKYXuLyXZ+OAjS5VO0TppFRL3HD4oX0IbDsYZErVsHM2TotY6XzZhfHJsZUY808RHm1Kq9fZttlhxoeCy5+sfYESBDtAak5U4YQ6lu6lQXtyj6nO6jDS+oqgkrVLNXYzsArG9Qm6DJiX3QbxBMjLgiqypzXI/ke3h6v2sRBiSdy7nzKbHDm3PyZ0iAiRP9xEO2zDSkQ7ck</vt:lpwstr>
  </property>
  <property fmtid="{D5CDD505-2E9C-101B-9397-08002B2CF9AE}" pid="61" name="x1ye=61">
    <vt:lpwstr>0CArpRDWmKF9h/WCzp9TFT5t/Q2mdgVbV9Zah7c9d2K+LlkpWtsU2Kwri4jQiNAJ58hkcf2nT+d6c9hDbzH2dCzb6hbj5VVL3TJEpp+w4VByDMlde2M0+LYcnKn/pb9vDz7TiZLA/jymebn2ZU5OhT5Q5kKbCv/bBGy6leD0Q/D6sk6T4/yoTZCy9EnmfgR/TPhJFph7NvnV3GGzZ04xL4Gw+e++i4cS1pa6fJ9rj2/brJ0P5/5INYQFwjdICEn</vt:lpwstr>
  </property>
  <property fmtid="{D5CDD505-2E9C-101B-9397-08002B2CF9AE}" pid="62" name="x1ye=62">
    <vt:lpwstr>0HtymQJyhiN0i0eYrCJFIC8YURJwWcbv5SeeavKXyfsmXuM9Kg5Jbrc5J1JcQJrVPgAF4qTp2KclbKEfaRkow7tuB9iQIlJ6gi43DKJLaS6s6fPHm1PxU98yRMlI0LTJegKtH2gdu+IqcfIMLJGM4c3vhoGwTdneyfJMkwD1x/iz/Nwy+AjM0tfoSgoNlnGGHms1ClhtzIkv7AwX7I4H1MB7B7GqaXwX93/sVruFlpVio4mMCbbxw9mPOVuZvnv</vt:lpwstr>
  </property>
  <property fmtid="{D5CDD505-2E9C-101B-9397-08002B2CF9AE}" pid="63" name="x1ye=63">
    <vt:lpwstr>KtI7Og2gcUegz77aLPvfB9d5Lmfia7jD/8WvIIfK0UC96yf2es8kFdh6/1I2ngQoaNn/c4VxI9uEdTmmTFfD6WjWwOyx3W6PojFlkIc8zBsTmh+IV/102YF6PWALKftZtXJNvyu97NBS6aG6u3lxMGxsIcOhEg5uT+9KNg1XyJ/8mkgHWp7UrCI/ZAoAaJDeJBvVHvPsXV/J635ieXPnWlSvbbfCiGCnTcSyyCA2z8y/qbVF0PC1gjFTn0dbv7B</vt:lpwstr>
  </property>
  <property fmtid="{D5CDD505-2E9C-101B-9397-08002B2CF9AE}" pid="64" name="x1ye=64">
    <vt:lpwstr>ErXyr5pEt7TN9VC53gPd+9y/Fi5HLfDNWTQJA5HJlZ0HV0m/NiAukmMrawHXZy/lYOvczgX9WZUYbf365HbyneQaprWQ+zSKsh8P0IjiJk7u0mhjqKBdFlVk4uWP4TG7Pp92Ea5vyPQeGecd5D2Bay+qW8MAtDACIb25p5twqEkKimTlx9j1rWNZBZc9QEyH9IG8o3O+lDFXE6CAW3xSUTI2jCFn/KFHvw1Dsl942jf7bXUfJiAl7Xl/6KwfZB7</vt:lpwstr>
  </property>
  <property fmtid="{D5CDD505-2E9C-101B-9397-08002B2CF9AE}" pid="65" name="x1ye=65">
    <vt:lpwstr>VmIMwT+TELw9iArp/JxB1w8/Bm3B9ihVHDhWFSpkH3OUjCCRlWNsMFSdoM4yVFdLRflWoWy3iC1yqkRF7qVut/m1+M+kzl2A/yVRGBKFzP+2B/DonkyuiwcL75cgZdiIeMWvEYP4CTFZEkLBRk/aOzEvVyQuXfVabtBRtPf//2YiVXTKm9xdE3HdBVMorz5xVrfyIWvCd9poyXWoLG9XJFBDMeHwIZqr2b+D5pi80SPMQJSwmELr8KRM4/Vx92Z</vt:lpwstr>
  </property>
  <property fmtid="{D5CDD505-2E9C-101B-9397-08002B2CF9AE}" pid="66" name="x1ye=66">
    <vt:lpwstr>pnSlxcA37o0sgk3Z8/Rh16QEF8KvV3/5E2fNHvZmw7NI7Ni3BHgTBIHvoJv9P093N87n0PIrFiT84ITAtfQ/58PorDowH64wmsUPNnfjWCZgrRF6aVRmLrh2FPuAPhjYLEZomslx+T6th94YcGL4c+qeRJru6YiMcSV9dkFaxLkX/zLDh33bpsfEBoszMrK64QGOi92us0+K+Cs0iSEIiC6IFY4LbEtXFrdri7c/rpuUJRP/O9CuKzAs8S7XA2e</vt:lpwstr>
  </property>
  <property fmtid="{D5CDD505-2E9C-101B-9397-08002B2CF9AE}" pid="67" name="x1ye=67">
    <vt:lpwstr>O9MpotrGYZrNhcNrOcTpbs9cqwuXjqYbpeLN7/n3VuvkgKSSN+YdNUKuY1DnS4msVAv52XtwgUlBIo7P1EIla4aDfANLVnjoI8ZhU4vnpuwrFKUTp4G1Owp+9R4o+/XxqurOzJZ5SIUH9lh+7HgPJVQx4tyTnPeGqt4gPLbx0i8xuECystGQP9I9+DArS1d54e+i3SfpgthrSKha305q4KMCkvlOhUQgGdPB02+26SDC7fmJ7jSzxLQzcvwNV6+</vt:lpwstr>
  </property>
  <property fmtid="{D5CDD505-2E9C-101B-9397-08002B2CF9AE}" pid="68" name="x1ye=68">
    <vt:lpwstr>nRLXwzykVCquBelDZ2uwuy6wjv7ylM9P1LWaspHy1xbVK3mLNLfkI37WTgaf8KfOzUn7gHceojVUWt5CO188bA/p0eTLOFf/UMx0ogqfreTZRWUvPF5702jJqDOear7lE119ILrwhhzdt+ObR5G5jHmFKGEdSuxbH6T1WlxI2wQN2DYFKO7ShS+HzCJeQR61Cmz3M1NKgOqCJkCuCROJ/bS0UMROxdImxKRmTGl9BNruiG1U8yVycWRsVe8S5KA</vt:lpwstr>
  </property>
  <property fmtid="{D5CDD505-2E9C-101B-9397-08002B2CF9AE}" pid="69" name="x1ye=69">
    <vt:lpwstr>1Vsrrwe+wnSKulpteY5hxV+0WFIFC91hWMLjB4/MUnVzIIlO+HcX6gXLsNR09Mj39KFbt9lgTIcaXRUmf93Xi2ZeqPFx+BmAg9/03tTSe14LqDfXlct9ncH2Vuz4CJqKuvjcaRCZqa+9EHgElaZu9BfioqjGY8U5oZxPvgUgvZYSw8kPXz0m2sdQCbesJ0Zsr81drHeOY9UfAKGw4j71rpxZU5aheM/daAWQ9pIGt5iLWkWATD6tevILQoBmWOw</vt:lpwstr>
  </property>
  <property fmtid="{D5CDD505-2E9C-101B-9397-08002B2CF9AE}" pid="70" name="x1ye=7">
    <vt:lpwstr>fPTArLDhvsaXxw+8gNtJ6FRQ41WZO2mSfp8dZF4cY6gTPK5DpxiXzrT1Yg148LVpq+P9OP5bUtiQDAdrlgzra+Y+ZJryKuN3UpF4tnmi+YoFvopXkOpE1/YWNtUTo6G8kYV/uhUq+G/ePrObK4upkulz2YX9z489E6/ExWcdO7FGHJ5Bdbu8aFqnU/sGmGzvEc9p94LC01f5A3b5ZtFtxy6/GsFlvThSVhiXxgUvVM4DJVfqfc6BKjWb8qeZYMk</vt:lpwstr>
  </property>
  <property fmtid="{D5CDD505-2E9C-101B-9397-08002B2CF9AE}" pid="71" name="x1ye=70">
    <vt:lpwstr>OndJzCvoa0IDWozsiXh7rCOr/tNyoNBp2sXmc7JVlLJQiT8Rdge3v4FctsH9rixiQn9xH1hGZQ6xK0XA7DMlsypforwUgRfdCch/QED38EsbCsynRd8twmlffTchGd2TF9WowNYCp2aUEEB2wR8BRa/PRl9xExysmgx8v8K45fq+2WfW3W84do6LfQSPsd+sOYwOl4+8+FcqimwUFyj5QPOg3gohiYQd6LYnxJyYpve6qOsJK7iaapcDhgOXTCP</vt:lpwstr>
  </property>
  <property fmtid="{D5CDD505-2E9C-101B-9397-08002B2CF9AE}" pid="72" name="x1ye=71">
    <vt:lpwstr>U2nfPFyrstRNJ+NWZ/J5ccMJx7bh4qdoElfeF90FeO5Rt4InjptL4EXqPpPpCkihrq7JohB4wfosVeOVYSTYdj847T8t4uf3bxrEkhRBAjXDqp1jBK/ufT9mRqNJ7a1KIVPILraFUcpPLczjZL/dXqDYXuhy2cMt4Zd57ym9uLMkATkIdL2R3A6y/HIh6+Lk5lCTYee3edjxhy7Ogy5LeisNWmUHbcgNhCHbtRU61qqV0SYPcz94evpPHGWgmfu</vt:lpwstr>
  </property>
  <property fmtid="{D5CDD505-2E9C-101B-9397-08002B2CF9AE}" pid="73" name="x1ye=72">
    <vt:lpwstr>LXv/ANOUIGpDDouS+8zNTBFV2uUjltBVRwGG+9lHF52Q05Rf2julm4Huw0WmhBKUVdbBpvtFF5HxWW1LEyIei1ipnQlLmlUsVflKSchx+cL7Zo4yIQJfKD5FuvF1bubuN1t5iDs05SlN7hJYXKk1WGupR3EicteduEjvm23LcyQhc7J/hrNhBstjCivWXhZ6kmTHbadyTLb4WVSDEyXgO42rHYrnu/hLkS98icQK2JA0g7N567G0FnRDRGtD5VO</vt:lpwstr>
  </property>
  <property fmtid="{D5CDD505-2E9C-101B-9397-08002B2CF9AE}" pid="74" name="x1ye=73">
    <vt:lpwstr>Y/LomWrQod20YDuBFm3/dheTvJx0Guj2euPyd2L0QaXV64gFpfA707bgHKFbvB0tqEpyqtqnQAU434M+kUW9O7gabIHFX0zdAaWwiD3S/c2g6/Jw30Hwawd290W4k746AkxLV+UVZoBPxY/sbr2743QRu3NkGQlKb8PVr8YUAd6uALhHjGXJ//ByRbHqAndoVVIRppNfdnv1CcC5lCBu+NDBp4+afZofjVLxFA0blUWrhTCFJwVpNDfL6XgN8g9</vt:lpwstr>
  </property>
  <property fmtid="{D5CDD505-2E9C-101B-9397-08002B2CF9AE}" pid="75" name="x1ye=74">
    <vt:lpwstr>lqEiTc5+EE1ZUQrAELA11qEtoX6NywU8Mw+RJuTm+LpVSNLQT9ZuWxPNYHxzgaztyid9ySvLeQk5EONUSZt5o+mMfZmWMO84t6A128WRz5bLTiaX7ciPkeQiQr+SZ8CdCW46SGjCmhOWFtwA4wtzXIhzuB9OVTIRGktnU985N1+QdfQqU+8NXBkEEjWcwdO9iQlxzf2zTfVNXS66UYDT/u0gOWM8nKkcjCCgndjnaZ9vx/T0r7cXppwuQz340TG</vt:lpwstr>
  </property>
  <property fmtid="{D5CDD505-2E9C-101B-9397-08002B2CF9AE}" pid="76" name="x1ye=75">
    <vt:lpwstr>CtOsBWj702sCU/NNH+H9rvdQ4/fZPS/c0hdIrNuWXrDAmXjgk8HHV/iTYkom+Ux1uMT45dn164nTrk8eNbz2RsU2P6XwZAP2h3aWQbR82NW3kuZcgQ4jtCsYogKGMonaYrGyj2azxqXN2xhA4U/99M00I+RnyACRhBLDzLhT3UK4AjlRBz0S7J002tsp2JQVPiXOsPj+kbXyr2hfabPKN65y6ekINBr2bOVupXEJHcTYleT2dcM7adrqDMxaXvf</vt:lpwstr>
  </property>
  <property fmtid="{D5CDD505-2E9C-101B-9397-08002B2CF9AE}" pid="77" name="x1ye=76">
    <vt:lpwstr>rGdiWHbBDCxngVlh+bJNCyN+5jKNN8tLZQhLt4JSp8IEObLOQrvLGy7MEO4XXOlodXvAyQqxnkQmR1sesDe5qJvEMVX2qjM9GhHMD2949fzDupjpoYorMq7/biHtl+tQ5o08x90Lf946XWKsOBh+NCrN26B7A1lVhRh4UvThag4M1Dg0UYYMYQeJwPzIlsBAvT51Zn45fNGTe8ic65vFnDN/rwk0vjiLNXYAy/smjeBvfsz/17MXjobaUmmL591</vt:lpwstr>
  </property>
  <property fmtid="{D5CDD505-2E9C-101B-9397-08002B2CF9AE}" pid="78" name="x1ye=77">
    <vt:lpwstr>hP7RsZXDL8DHSRz4f8xpZFXbZy3g4evYKqHfg7VRRDMjBgxOUY47tUSDJYPH7O+yFRB9niuU4FGONDp7g9p7oSJarapfhiENeDQ7vAF3m2Q3QIPtNd72YNoWplN/I6eZJuS+l29Ip8AJYgOZ9JRLFK10tE8Dqb+Q49mAHdnBmd4WFUfBr3Ox+MwkWuow+wUsykwiZXkcejL3z0RoPrvAaZHxBFykAXnrrzakKdT69o/V0plQ8irTWDzIsguD3dq</vt:lpwstr>
  </property>
  <property fmtid="{D5CDD505-2E9C-101B-9397-08002B2CF9AE}" pid="79" name="x1ye=78">
    <vt:lpwstr>szBTMrwtPhunaJn1rV8jqmQ0F1iy7OwU+pGDRvBbc253QX4AM9EAx9fcbqRy+5CZmbkM/mO4msJIw4PSKNFMcwf0hnT4u08KqM97/K1fFOVuGlnGjHRx/plfBuIF0tKXqwH2pFu0Q2e9K1VAIbTjtUVqG8EUUlcVvsF8M/8pRDXlDOHH/eFshDwIc0470iMIcSpzl+i1lchaOWgOiLnQl7QaABXPVF499QLp0WIJgwcWcSP+F+xvKnhXP6iLyMa</vt:lpwstr>
  </property>
  <property fmtid="{D5CDD505-2E9C-101B-9397-08002B2CF9AE}" pid="80" name="x1ye=79">
    <vt:lpwstr>AH3TVKmmO//35g7XXFM4zkvCtO3O4Gpdd2qgOXDHR/HehRYfsWPYLBvlytb8OODZYILCe8Xjr9e5+Sov4v8KsGsXac1GFBrebBMlmcci8Bx2fn7kjLTuXi5fpZekIb9M4PiIfWpSB2bUesUyv0+zNVT9viU7Cxn3XrX437vTeQkRQTBrq1oDcVga1gi1OmVHHcNz7q1XCcrlwu70fgC3JiBqoQAHPPWRvIYR7e4d9DMb5GhsEk8I+ySRZ4JlBJd</vt:lpwstr>
  </property>
  <property fmtid="{D5CDD505-2E9C-101B-9397-08002B2CF9AE}" pid="81" name="x1ye=8">
    <vt:lpwstr>u0AXiAn4dh6KGMEOQ1oi2jSPEOdAICbYuIl6DIlMXl+bjD+vGWFxk8vtUIsHJsUHnK+o+HQ9qiOKq7QHprs6zdQLF7l0lcrWBPCy6yVV6rHoKpnQlKbf2MS7s6P6iA9YZ60B88Y5QS/vu+Ol2d56IHedb7Ugot0GGbhXGy3zQMdx5QWHVFrCHkJ9hNJHTPLuQHNb5kTyP3fo84c70eh6z40GwnYYtvHGGnwJUatewp+MqyhiiHKSgsP2Id+BoyC</vt:lpwstr>
  </property>
  <property fmtid="{D5CDD505-2E9C-101B-9397-08002B2CF9AE}" pid="82" name="x1ye=80">
    <vt:lpwstr>Lb9/SyVsPQp++h5Wy1vdkh4iF5FR3LkhAWosgqMOx/PGT/qkCUk5oTl/3ijzPGj/YKk6QOyGYdJVschT9U4bateW5FqLpDkn4yAS5XqzcjFJXLAqonC4AaLmLJVbk8zIpEf3JnZDAFVTSV3fVFoT2BGUi45ZbzfIfnoVU0bttWt3XyMEAYmEPqGYMQSuxyi4r5xwpfk6btVOxbCl8OZA8hEfizuU6iaSsiibq9Agpg6A92gfQ7Fj5b5G7uGYHWe</vt:lpwstr>
  </property>
  <property fmtid="{D5CDD505-2E9C-101B-9397-08002B2CF9AE}" pid="83" name="x1ye=81">
    <vt:lpwstr>0/lLn3WtqA8UQJzLs7Cd42x0/ceyfSMil5GYTiUj3Tifiexw+KbtghK7tXjTpQJfBHERMk1saBpCPW1h5mNYSAChT5dqqojZWtvlMpo5kNi0OWM/uW2Pr4M9wvvdBF4PG0WWujZQCIaK8BTXo3ELRB0mVeeohDFpZPh2piooyw0Ww5HcsFqxgKidcEsszdmNRieaA7eNn+S4047CNTCOwImSh/V1+nXSBBx4ukq/sZb5znMmQlwzpHXtMvhJRY6</vt:lpwstr>
  </property>
  <property fmtid="{D5CDD505-2E9C-101B-9397-08002B2CF9AE}" pid="84" name="x1ye=82">
    <vt:lpwstr>oSRMM8nneo2s73mWeN2h1GFmHnyG0Ikyv+QgAhqf3WM3EnhWW8wOpHNUZ4kMPh/8LTHUY69x2D0vX5WFmaMEUwvBXpIJUvGKNeQ77TTmT7dOIQrdyRXUY1lKs/5cKL4F2CFOX7Q7Gyx+DmizRIxA8rs7HAyw1MTo++37DZK5wC63mtR9VZJtGLva36itswCspWRynQXnXuZwU+XcD6PrJAcx+XeqpoRRGGPjhJn9A1vz/Fr01DaWC42XQK+jJna</vt:lpwstr>
  </property>
  <property fmtid="{D5CDD505-2E9C-101B-9397-08002B2CF9AE}" pid="85" name="x1ye=83">
    <vt:lpwstr>Y8MMlXBwwXzZ2lvt2ZiIXytSmjSoiO4tteYM/310aIRPsfVwUP7cB7bHvTLv72GbLczZ2eb3SYexmW0DGDPERvZEwFoAivlvgs3UGs0Gqsg46YhujGG+FnYD09/+BbYY/FkfZIbHkXiSRRK+pYRSSVIAYZ9adUOH1l9S8DcvSwHnYamJqZyQOGYS2q0EYcq4zacpS9betUUAorzFozF9N1tAwLSY7PK60fr3HFY8P5xA67G/PYFPcGn4emnwvXO</vt:lpwstr>
  </property>
  <property fmtid="{D5CDD505-2E9C-101B-9397-08002B2CF9AE}" pid="86" name="x1ye=84">
    <vt:lpwstr>Q5s8QhqWJ1qJzf6JfHIKYW625A8V6XQ3dnSSxKfUNVM0MSuw66ibu4jmsvUiJ4sq6CHCiWqv9Or0hnkKm/VR583522xMV7dJoSAJv108fyQLMZrtt5Qlt1oH+Cbj/RELdMA+uk5r3yi16ZOFns03XMtkJt1x3ucyLj/+A9lwBbBgUwAA</vt:lpwstr>
  </property>
  <property fmtid="{D5CDD505-2E9C-101B-9397-08002B2CF9AE}" pid="87" name="x1ye=9">
    <vt:lpwstr>eElrQP9EUavtxZ/Rfbb020KcP42irh/X4PZC03v5QRqai6VfzzKyfX8Vfrph+m+7l1Zq2LRcsnLwYdlyEZWXzJU48wssPtiVwRk2ZjwkjRS74htY1bo7DCYDIrqOIxNsB6mzLMsppOjUP/56O+YazbrF1eH0k/nfnC9XKEhLaTkiOcvRhTXpnkUnlTP2TZ/tY2nuxJpVqmWu/A1ABLAwhftDZizLsdBWpO40216W8K9fxTvzpUqJMdMIjJamXrP</vt:lpwstr>
  </property>
</Properties>
</file>